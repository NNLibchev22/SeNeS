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58B" w14:textId="053375AF" w:rsidR="00831721" w:rsidRDefault="009C57A3" w:rsidP="00831721">
      <w:pPr>
        <w:spacing w:before="120" w:after="0"/>
      </w:pPr>
      <w:r>
        <w:rPr>
          <w:noProof/>
          <w:color w:val="000000" w:themeColor="text1"/>
        </w:rPr>
        <w:drawing>
          <wp:inline distT="0" distB="0" distL="0" distR="0" wp14:anchorId="178D7B61" wp14:editId="29C2F66E">
            <wp:extent cx="3291840" cy="1013460"/>
            <wp:effectExtent l="0" t="0" r="0" b="0"/>
            <wp:docPr id="6370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7243" name="Picture 6370724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8" t="36845" r="11518" b="35654"/>
                    <a:stretch/>
                  </pic:blipFill>
                  <pic:spPr bwMode="auto">
                    <a:xfrm>
                      <a:off x="0" y="0"/>
                      <a:ext cx="3301533" cy="101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619C634" wp14:editId="22366F8D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AD5EF" id="Graphic 17" o:spid="_x0000_s1026" alt="&quot;&quot;" style="position:absolute;margin-left:0;margin-top:-70.8pt;width:649.4pt;height:238.3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080"/>
      </w:tblGrid>
      <w:tr w:rsidR="00A66B18" w:rsidRPr="0041428F" w14:paraId="3831CE62" w14:textId="77777777" w:rsidTr="00A6783B">
        <w:trPr>
          <w:trHeight w:val="270"/>
          <w:jc w:val="center"/>
        </w:trPr>
        <w:tc>
          <w:tcPr>
            <w:tcW w:w="10800" w:type="dxa"/>
          </w:tcPr>
          <w:p w14:paraId="35C3EB97" w14:textId="4A4A5591" w:rsidR="00A66B18" w:rsidRPr="0041428F" w:rsidRDefault="00A66B18" w:rsidP="00E64237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154D6B4B" w14:textId="3FA3190D" w:rsidR="00A66B18" w:rsidRDefault="00A66B18" w:rsidP="00A6783B">
      <w:pPr>
        <w:pStyle w:val="Signature"/>
        <w:rPr>
          <w:color w:val="000000" w:themeColor="text1"/>
        </w:rPr>
      </w:pPr>
    </w:p>
    <w:p w14:paraId="1DF20DA0" w14:textId="77777777" w:rsidR="00E64237" w:rsidRDefault="00E64237" w:rsidP="00A6783B">
      <w:pPr>
        <w:pStyle w:val="Signature"/>
        <w:rPr>
          <w:color w:val="000000" w:themeColor="text1"/>
        </w:rPr>
      </w:pPr>
    </w:p>
    <w:p w14:paraId="54CF5C56" w14:textId="77777777" w:rsidR="00E64237" w:rsidRDefault="00E64237" w:rsidP="00A6783B">
      <w:pPr>
        <w:pStyle w:val="Signature"/>
        <w:rPr>
          <w:color w:val="000000" w:themeColor="text1"/>
        </w:rPr>
      </w:pPr>
    </w:p>
    <w:p w14:paraId="1AF2F11C" w14:textId="77777777" w:rsidR="00E64237" w:rsidRDefault="00E64237" w:rsidP="00A6783B">
      <w:pPr>
        <w:pStyle w:val="Signature"/>
        <w:rPr>
          <w:color w:val="000000" w:themeColor="text1"/>
        </w:rPr>
      </w:pPr>
    </w:p>
    <w:p w14:paraId="469414BC" w14:textId="77777777" w:rsidR="00E64237" w:rsidRDefault="00E64237" w:rsidP="00A6783B">
      <w:pPr>
        <w:pStyle w:val="Signature"/>
        <w:rPr>
          <w:color w:val="000000" w:themeColor="text1"/>
        </w:rPr>
      </w:pPr>
    </w:p>
    <w:p w14:paraId="38C273F0" w14:textId="77777777" w:rsidR="00E64237" w:rsidRDefault="00E64237" w:rsidP="00A6783B">
      <w:pPr>
        <w:pStyle w:val="Signature"/>
        <w:rPr>
          <w:color w:val="000000" w:themeColor="text1"/>
        </w:rPr>
      </w:pPr>
    </w:p>
    <w:p w14:paraId="28FB43DA" w14:textId="77777777" w:rsidR="00E64237" w:rsidRDefault="00E64237" w:rsidP="00A6783B">
      <w:pPr>
        <w:pStyle w:val="Signature"/>
        <w:rPr>
          <w:color w:val="000000" w:themeColor="text1"/>
        </w:rPr>
      </w:pPr>
    </w:p>
    <w:p w14:paraId="658D2887" w14:textId="77777777" w:rsidR="00E64237" w:rsidRDefault="00E64237" w:rsidP="00A6783B">
      <w:pPr>
        <w:pStyle w:val="Signature"/>
        <w:rPr>
          <w:color w:val="000000" w:themeColor="text1"/>
        </w:rPr>
      </w:pPr>
    </w:p>
    <w:sdt>
      <w:sdtPr>
        <w:rPr>
          <w:lang w:val="en-GB"/>
        </w:rPr>
        <w:id w:val="1757788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595959" w:themeColor="text1" w:themeTint="A6"/>
          <w:kern w:val="20"/>
          <w:sz w:val="56"/>
          <w:szCs w:val="56"/>
          <w:lang w:eastAsia="ja-JP"/>
          <w14:ligatures w14:val="none"/>
        </w:rPr>
      </w:sdtEndPr>
      <w:sdtContent>
        <w:p w14:paraId="7D9507E8" w14:textId="1CC125E7" w:rsidR="00C55905" w:rsidRDefault="00C55905">
          <w:pPr>
            <w:pStyle w:val="TOCHeading"/>
            <w:rPr>
              <w:sz w:val="64"/>
              <w:szCs w:val="64"/>
              <w:lang w:val="en-GB"/>
            </w:rPr>
          </w:pPr>
          <w:r w:rsidRPr="00C55905">
            <w:rPr>
              <w:sz w:val="64"/>
              <w:szCs w:val="64"/>
              <w:lang w:val="en-GB"/>
            </w:rPr>
            <w:t>Table of Contents</w:t>
          </w:r>
        </w:p>
        <w:p w14:paraId="4B1D05C6" w14:textId="77777777" w:rsidR="00C55905" w:rsidRPr="00C55905" w:rsidRDefault="00C55905" w:rsidP="00C55905">
          <w:pPr>
            <w:rPr>
              <w:lang w:val="en-GB" w:eastAsia="en-US"/>
            </w:rPr>
          </w:pPr>
        </w:p>
        <w:p w14:paraId="64316BF7" w14:textId="6061F865" w:rsidR="00C55905" w:rsidRPr="00C55905" w:rsidRDefault="00C5590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48"/>
              <w:szCs w:val="48"/>
              <w:lang w:val="en-US"/>
            </w:rPr>
          </w:pPr>
          <w:r w:rsidRPr="00C55905">
            <w:rPr>
              <w:sz w:val="56"/>
              <w:szCs w:val="56"/>
            </w:rPr>
            <w:fldChar w:fldCharType="begin"/>
          </w:r>
          <w:r w:rsidRPr="00C55905">
            <w:rPr>
              <w:sz w:val="56"/>
              <w:szCs w:val="56"/>
            </w:rPr>
            <w:instrText xml:space="preserve"> TOC \o "1-3" \h \z \u </w:instrText>
          </w:r>
          <w:r w:rsidRPr="00C55905">
            <w:rPr>
              <w:sz w:val="56"/>
              <w:szCs w:val="56"/>
            </w:rPr>
            <w:fldChar w:fldCharType="separate"/>
          </w:r>
          <w:hyperlink w:anchor="_Toc153296993" w:history="1">
            <w:r w:rsidRPr="00C55905">
              <w:rPr>
                <w:rStyle w:val="Hyperlink"/>
                <w:noProof/>
                <w:sz w:val="48"/>
                <w:szCs w:val="48"/>
              </w:rPr>
              <w:t xml:space="preserve">The </w:t>
            </w:r>
            <w:r w:rsidRPr="00C55905">
              <w:rPr>
                <w:rStyle w:val="Hyperlink"/>
                <w:noProof/>
                <w:sz w:val="48"/>
                <w:szCs w:val="48"/>
              </w:rPr>
              <w:t>i</w:t>
            </w:r>
            <w:r w:rsidRPr="00C55905">
              <w:rPr>
                <w:rStyle w:val="Hyperlink"/>
                <w:noProof/>
                <w:sz w:val="48"/>
                <w:szCs w:val="48"/>
              </w:rPr>
              <w:t>dea</w:t>
            </w:r>
            <w:r w:rsidRPr="00C55905">
              <w:rPr>
                <w:noProof/>
                <w:webHidden/>
                <w:sz w:val="48"/>
                <w:szCs w:val="48"/>
              </w:rPr>
              <w:tab/>
            </w:r>
            <w:r w:rsidRPr="00C55905">
              <w:rPr>
                <w:noProof/>
                <w:webHidden/>
                <w:sz w:val="48"/>
                <w:szCs w:val="48"/>
              </w:rPr>
              <w:fldChar w:fldCharType="begin"/>
            </w:r>
            <w:r w:rsidRPr="00C55905">
              <w:rPr>
                <w:noProof/>
                <w:webHidden/>
                <w:sz w:val="48"/>
                <w:szCs w:val="48"/>
              </w:rPr>
              <w:instrText xml:space="preserve"> PAGEREF _Toc153296993 \h </w:instrText>
            </w:r>
            <w:r w:rsidRPr="00C55905">
              <w:rPr>
                <w:noProof/>
                <w:webHidden/>
                <w:sz w:val="48"/>
                <w:szCs w:val="48"/>
              </w:rPr>
            </w:r>
            <w:r w:rsidRPr="00C55905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C55905">
              <w:rPr>
                <w:noProof/>
                <w:webHidden/>
                <w:sz w:val="48"/>
                <w:szCs w:val="48"/>
              </w:rPr>
              <w:t>3</w:t>
            </w:r>
            <w:r w:rsidRPr="00C5590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707C389" w14:textId="388B31D3" w:rsidR="00C55905" w:rsidRPr="00C55905" w:rsidRDefault="00C5590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48"/>
              <w:szCs w:val="48"/>
              <w:lang w:val="en-US"/>
            </w:rPr>
          </w:pPr>
          <w:hyperlink w:anchor="_Toc153296994" w:history="1">
            <w:r w:rsidRPr="00C55905">
              <w:rPr>
                <w:rStyle w:val="Hyperlink"/>
                <w:noProof/>
                <w:sz w:val="48"/>
                <w:szCs w:val="48"/>
              </w:rPr>
              <w:t>Project description</w:t>
            </w:r>
            <w:r w:rsidRPr="00C55905">
              <w:rPr>
                <w:noProof/>
                <w:webHidden/>
                <w:sz w:val="48"/>
                <w:szCs w:val="48"/>
              </w:rPr>
              <w:tab/>
            </w:r>
            <w:r w:rsidRPr="00C55905">
              <w:rPr>
                <w:noProof/>
                <w:webHidden/>
                <w:sz w:val="48"/>
                <w:szCs w:val="48"/>
              </w:rPr>
              <w:fldChar w:fldCharType="begin"/>
            </w:r>
            <w:r w:rsidRPr="00C55905">
              <w:rPr>
                <w:noProof/>
                <w:webHidden/>
                <w:sz w:val="48"/>
                <w:szCs w:val="48"/>
              </w:rPr>
              <w:instrText xml:space="preserve"> PAGEREF _Toc153296994 \h </w:instrText>
            </w:r>
            <w:r w:rsidRPr="00C55905">
              <w:rPr>
                <w:noProof/>
                <w:webHidden/>
                <w:sz w:val="48"/>
                <w:szCs w:val="48"/>
              </w:rPr>
            </w:r>
            <w:r w:rsidRPr="00C55905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C55905">
              <w:rPr>
                <w:noProof/>
                <w:webHidden/>
                <w:sz w:val="48"/>
                <w:szCs w:val="48"/>
              </w:rPr>
              <w:t>3</w:t>
            </w:r>
            <w:r w:rsidRPr="00C5590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FE552AF" w14:textId="6570448A" w:rsidR="00C55905" w:rsidRPr="00C55905" w:rsidRDefault="00C5590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48"/>
              <w:szCs w:val="48"/>
              <w:lang w:val="en-US"/>
            </w:rPr>
          </w:pPr>
          <w:hyperlink w:anchor="_Toc153296995" w:history="1">
            <w:r w:rsidRPr="00C55905">
              <w:rPr>
                <w:rStyle w:val="Hyperlink"/>
                <w:noProof/>
                <w:sz w:val="48"/>
                <w:szCs w:val="48"/>
              </w:rPr>
              <w:t>About our team</w:t>
            </w:r>
            <w:r w:rsidRPr="00C55905">
              <w:rPr>
                <w:noProof/>
                <w:webHidden/>
                <w:sz w:val="48"/>
                <w:szCs w:val="48"/>
              </w:rPr>
              <w:tab/>
            </w:r>
            <w:r w:rsidRPr="00C55905">
              <w:rPr>
                <w:noProof/>
                <w:webHidden/>
                <w:sz w:val="48"/>
                <w:szCs w:val="48"/>
              </w:rPr>
              <w:fldChar w:fldCharType="begin"/>
            </w:r>
            <w:r w:rsidRPr="00C55905">
              <w:rPr>
                <w:noProof/>
                <w:webHidden/>
                <w:sz w:val="48"/>
                <w:szCs w:val="48"/>
              </w:rPr>
              <w:instrText xml:space="preserve"> PAGEREF _Toc153296995 \h </w:instrText>
            </w:r>
            <w:r w:rsidRPr="00C55905">
              <w:rPr>
                <w:noProof/>
                <w:webHidden/>
                <w:sz w:val="48"/>
                <w:szCs w:val="48"/>
              </w:rPr>
            </w:r>
            <w:r w:rsidRPr="00C55905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C55905">
              <w:rPr>
                <w:noProof/>
                <w:webHidden/>
                <w:sz w:val="48"/>
                <w:szCs w:val="48"/>
              </w:rPr>
              <w:t>4</w:t>
            </w:r>
            <w:r w:rsidRPr="00C5590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BA1DD56" w14:textId="6E47358F" w:rsidR="00C55905" w:rsidRPr="00C55905" w:rsidRDefault="00C5590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sz w:val="48"/>
              <w:szCs w:val="48"/>
              <w:lang w:val="en-US"/>
            </w:rPr>
          </w:pPr>
          <w:hyperlink w:anchor="_Toc153296996" w:history="1">
            <w:r w:rsidRPr="00C55905">
              <w:rPr>
                <w:rStyle w:val="Hyperlink"/>
                <w:noProof/>
                <w:sz w:val="48"/>
                <w:szCs w:val="48"/>
              </w:rPr>
              <w:t>What did everyone do in this project</w:t>
            </w:r>
            <w:r w:rsidRPr="00C55905">
              <w:rPr>
                <w:noProof/>
                <w:webHidden/>
                <w:sz w:val="48"/>
                <w:szCs w:val="48"/>
              </w:rPr>
              <w:tab/>
            </w:r>
            <w:r w:rsidRPr="00C55905">
              <w:rPr>
                <w:noProof/>
                <w:webHidden/>
                <w:sz w:val="48"/>
                <w:szCs w:val="48"/>
              </w:rPr>
              <w:fldChar w:fldCharType="begin"/>
            </w:r>
            <w:r w:rsidRPr="00C55905">
              <w:rPr>
                <w:noProof/>
                <w:webHidden/>
                <w:sz w:val="48"/>
                <w:szCs w:val="48"/>
              </w:rPr>
              <w:instrText xml:space="preserve"> PAGEREF _Toc153296996 \h </w:instrText>
            </w:r>
            <w:r w:rsidRPr="00C55905">
              <w:rPr>
                <w:noProof/>
                <w:webHidden/>
                <w:sz w:val="48"/>
                <w:szCs w:val="48"/>
              </w:rPr>
            </w:r>
            <w:r w:rsidRPr="00C55905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C55905">
              <w:rPr>
                <w:noProof/>
                <w:webHidden/>
                <w:sz w:val="48"/>
                <w:szCs w:val="48"/>
              </w:rPr>
              <w:t>5</w:t>
            </w:r>
            <w:r w:rsidRPr="00C5590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95D43B8" w14:textId="0BB51D50" w:rsidR="00C55905" w:rsidRPr="00C55905" w:rsidRDefault="00C55905">
          <w:pPr>
            <w:rPr>
              <w:sz w:val="56"/>
              <w:szCs w:val="56"/>
            </w:rPr>
          </w:pPr>
          <w:r w:rsidRPr="00C55905">
            <w:rPr>
              <w:b/>
              <w:bCs/>
              <w:sz w:val="56"/>
              <w:szCs w:val="56"/>
              <w:lang w:val="en-GB"/>
            </w:rPr>
            <w:fldChar w:fldCharType="end"/>
          </w:r>
        </w:p>
      </w:sdtContent>
    </w:sdt>
    <w:p w14:paraId="33798881" w14:textId="77777777" w:rsidR="00E64237" w:rsidRDefault="00E64237" w:rsidP="00A6783B">
      <w:pPr>
        <w:pStyle w:val="Signature"/>
        <w:rPr>
          <w:color w:val="000000" w:themeColor="text1"/>
        </w:rPr>
      </w:pPr>
    </w:p>
    <w:p w14:paraId="3CAC299D" w14:textId="251B0FD8" w:rsidR="00E64237" w:rsidRPr="00E64237" w:rsidRDefault="00E64237" w:rsidP="00F5284D">
      <w:pPr>
        <w:ind w:left="1080"/>
        <w:rPr>
          <w:lang w:eastAsia="en-US"/>
        </w:rPr>
      </w:pPr>
    </w:p>
    <w:p w14:paraId="571BD919" w14:textId="77777777" w:rsidR="00E64237" w:rsidRDefault="00E64237" w:rsidP="00A6783B">
      <w:pPr>
        <w:pStyle w:val="Signature"/>
        <w:rPr>
          <w:color w:val="000000" w:themeColor="text1"/>
        </w:rPr>
      </w:pPr>
    </w:p>
    <w:p w14:paraId="38D69DCC" w14:textId="77777777" w:rsidR="00F5284D" w:rsidRDefault="00F5284D" w:rsidP="00A6783B">
      <w:pPr>
        <w:pStyle w:val="Signature"/>
        <w:rPr>
          <w:color w:val="000000" w:themeColor="text1"/>
        </w:rPr>
      </w:pPr>
    </w:p>
    <w:p w14:paraId="21ADBB2B" w14:textId="77777777" w:rsidR="00F5284D" w:rsidRDefault="00F5284D" w:rsidP="00A6783B">
      <w:pPr>
        <w:pStyle w:val="Signature"/>
        <w:rPr>
          <w:color w:val="000000" w:themeColor="text1"/>
        </w:rPr>
      </w:pPr>
    </w:p>
    <w:p w14:paraId="020DF3DA" w14:textId="77777777" w:rsidR="00F5284D" w:rsidRDefault="00F5284D" w:rsidP="00A6783B">
      <w:pPr>
        <w:pStyle w:val="Signature"/>
        <w:rPr>
          <w:color w:val="000000" w:themeColor="text1"/>
        </w:rPr>
      </w:pPr>
    </w:p>
    <w:p w14:paraId="6E4C5982" w14:textId="77777777" w:rsidR="00F5284D" w:rsidRDefault="00F5284D" w:rsidP="00A6783B">
      <w:pPr>
        <w:pStyle w:val="Signature"/>
        <w:rPr>
          <w:color w:val="000000" w:themeColor="text1"/>
        </w:rPr>
      </w:pPr>
    </w:p>
    <w:p w14:paraId="247738DE" w14:textId="77777777" w:rsidR="00F5284D" w:rsidRDefault="00F5284D" w:rsidP="00A6783B">
      <w:pPr>
        <w:pStyle w:val="Signature"/>
        <w:rPr>
          <w:color w:val="000000" w:themeColor="text1"/>
        </w:rPr>
      </w:pPr>
    </w:p>
    <w:p w14:paraId="3FB7F410" w14:textId="77777777" w:rsidR="00F5284D" w:rsidRDefault="00F5284D" w:rsidP="00A6783B">
      <w:pPr>
        <w:pStyle w:val="Signature"/>
        <w:rPr>
          <w:color w:val="000000" w:themeColor="text1"/>
        </w:rPr>
      </w:pPr>
    </w:p>
    <w:p w14:paraId="13CAA44B" w14:textId="77777777" w:rsidR="00F5284D" w:rsidRDefault="00F5284D" w:rsidP="00A6783B">
      <w:pPr>
        <w:pStyle w:val="Signature"/>
        <w:rPr>
          <w:color w:val="000000" w:themeColor="text1"/>
        </w:rPr>
      </w:pPr>
    </w:p>
    <w:p w14:paraId="03E86505" w14:textId="77777777" w:rsidR="00F5284D" w:rsidRDefault="00F5284D" w:rsidP="00A6783B">
      <w:pPr>
        <w:pStyle w:val="Signature"/>
        <w:rPr>
          <w:color w:val="000000" w:themeColor="text1"/>
        </w:rPr>
      </w:pPr>
    </w:p>
    <w:p w14:paraId="6A3B03C4" w14:textId="77777777" w:rsidR="00F5284D" w:rsidRDefault="00F5284D" w:rsidP="00A6783B">
      <w:pPr>
        <w:pStyle w:val="Signature"/>
        <w:rPr>
          <w:color w:val="000000" w:themeColor="text1"/>
        </w:rPr>
      </w:pPr>
    </w:p>
    <w:p w14:paraId="75F9F58F" w14:textId="77777777" w:rsidR="00F5284D" w:rsidRDefault="00F5284D" w:rsidP="00A6783B">
      <w:pPr>
        <w:pStyle w:val="Signature"/>
        <w:rPr>
          <w:color w:val="000000" w:themeColor="text1"/>
        </w:rPr>
      </w:pPr>
    </w:p>
    <w:p w14:paraId="08C60006" w14:textId="77777777" w:rsidR="00F5284D" w:rsidRDefault="00F5284D" w:rsidP="00A6783B">
      <w:pPr>
        <w:pStyle w:val="Signature"/>
        <w:rPr>
          <w:color w:val="000000" w:themeColor="text1"/>
        </w:rPr>
      </w:pPr>
    </w:p>
    <w:p w14:paraId="03CFC464" w14:textId="77777777" w:rsidR="00F5284D" w:rsidRDefault="00F5284D" w:rsidP="00A6783B">
      <w:pPr>
        <w:pStyle w:val="Signature"/>
        <w:rPr>
          <w:color w:val="000000" w:themeColor="text1"/>
        </w:rPr>
      </w:pPr>
    </w:p>
    <w:p w14:paraId="2D2611BA" w14:textId="77777777" w:rsidR="00F5284D" w:rsidRDefault="00F5284D" w:rsidP="00A6783B">
      <w:pPr>
        <w:pStyle w:val="Signature"/>
        <w:rPr>
          <w:color w:val="000000" w:themeColor="text1"/>
        </w:rPr>
      </w:pPr>
    </w:p>
    <w:p w14:paraId="3DC8DE9B" w14:textId="77777777" w:rsidR="00F5284D" w:rsidRDefault="00F5284D" w:rsidP="00A6783B">
      <w:pPr>
        <w:pStyle w:val="Signature"/>
        <w:rPr>
          <w:color w:val="000000" w:themeColor="text1"/>
        </w:rPr>
      </w:pPr>
    </w:p>
    <w:p w14:paraId="42187D1B" w14:textId="77777777" w:rsidR="00F5284D" w:rsidRDefault="00F5284D" w:rsidP="00A6783B">
      <w:pPr>
        <w:pStyle w:val="Signature"/>
        <w:rPr>
          <w:color w:val="000000" w:themeColor="text1"/>
        </w:rPr>
      </w:pPr>
    </w:p>
    <w:p w14:paraId="30AA1261" w14:textId="77777777" w:rsidR="00F5284D" w:rsidRDefault="00F5284D" w:rsidP="00A6783B">
      <w:pPr>
        <w:pStyle w:val="Signature"/>
        <w:rPr>
          <w:color w:val="000000" w:themeColor="text1"/>
        </w:rPr>
      </w:pPr>
    </w:p>
    <w:p w14:paraId="37CEC6B5" w14:textId="77777777" w:rsidR="00F5284D" w:rsidRDefault="00F5284D" w:rsidP="00A6783B">
      <w:pPr>
        <w:pStyle w:val="Signature"/>
        <w:rPr>
          <w:color w:val="000000" w:themeColor="text1"/>
        </w:rPr>
      </w:pPr>
    </w:p>
    <w:p w14:paraId="343D738E" w14:textId="77777777" w:rsidR="009C57A3" w:rsidRDefault="009C57A3" w:rsidP="00A6783B">
      <w:pPr>
        <w:pStyle w:val="Signature"/>
        <w:rPr>
          <w:color w:val="000000" w:themeColor="text1"/>
        </w:rPr>
      </w:pPr>
    </w:p>
    <w:p w14:paraId="3317373B" w14:textId="77777777" w:rsidR="009C57A3" w:rsidRDefault="009C57A3" w:rsidP="00A6783B">
      <w:pPr>
        <w:pStyle w:val="Signature"/>
        <w:rPr>
          <w:color w:val="000000" w:themeColor="text1"/>
        </w:rPr>
      </w:pPr>
    </w:p>
    <w:p w14:paraId="751F1F12" w14:textId="77777777" w:rsidR="009C57A3" w:rsidRDefault="009C57A3" w:rsidP="00A6783B">
      <w:pPr>
        <w:pStyle w:val="Signature"/>
        <w:rPr>
          <w:color w:val="000000" w:themeColor="text1"/>
        </w:rPr>
      </w:pPr>
    </w:p>
    <w:p w14:paraId="54986BF9" w14:textId="77777777" w:rsidR="009C57A3" w:rsidRDefault="009C57A3" w:rsidP="00A6783B">
      <w:pPr>
        <w:pStyle w:val="Signature"/>
        <w:rPr>
          <w:color w:val="000000" w:themeColor="text1"/>
        </w:rPr>
      </w:pPr>
    </w:p>
    <w:p w14:paraId="38DBFBE4" w14:textId="77777777" w:rsidR="009C57A3" w:rsidRDefault="009C57A3" w:rsidP="00A6783B">
      <w:pPr>
        <w:pStyle w:val="Signature"/>
        <w:rPr>
          <w:color w:val="000000" w:themeColor="text1"/>
        </w:rPr>
      </w:pPr>
    </w:p>
    <w:p w14:paraId="6ED96987" w14:textId="32FF3897" w:rsidR="009C57A3" w:rsidRDefault="009C57A3" w:rsidP="009C57A3">
      <w:pPr>
        <w:pStyle w:val="TOCHeading"/>
      </w:pPr>
    </w:p>
    <w:p w14:paraId="194F415F" w14:textId="77777777" w:rsidR="009C57A3" w:rsidRDefault="009C57A3" w:rsidP="00A6783B">
      <w:pPr>
        <w:pStyle w:val="Signature"/>
        <w:rPr>
          <w:color w:val="000000" w:themeColor="text1"/>
        </w:rPr>
      </w:pPr>
    </w:p>
    <w:p w14:paraId="56A680D2" w14:textId="77777777" w:rsidR="009C57A3" w:rsidRDefault="009C57A3" w:rsidP="00A6783B">
      <w:pPr>
        <w:pStyle w:val="Signature"/>
        <w:rPr>
          <w:color w:val="000000" w:themeColor="text1"/>
        </w:rPr>
      </w:pPr>
    </w:p>
    <w:p w14:paraId="040AC83B" w14:textId="77777777" w:rsidR="009C57A3" w:rsidRDefault="009C57A3" w:rsidP="00A6783B">
      <w:pPr>
        <w:pStyle w:val="Signature"/>
        <w:rPr>
          <w:color w:val="000000" w:themeColor="text1"/>
        </w:rPr>
      </w:pPr>
    </w:p>
    <w:p w14:paraId="015B46C4" w14:textId="77777777" w:rsidR="009C57A3" w:rsidRDefault="009C57A3" w:rsidP="00A6783B">
      <w:pPr>
        <w:pStyle w:val="Signature"/>
        <w:rPr>
          <w:color w:val="000000" w:themeColor="text1"/>
        </w:rPr>
      </w:pPr>
    </w:p>
    <w:p w14:paraId="642BB3A0" w14:textId="77777777" w:rsidR="009C57A3" w:rsidRDefault="009C57A3" w:rsidP="00A6783B">
      <w:pPr>
        <w:pStyle w:val="Signature"/>
        <w:rPr>
          <w:color w:val="000000" w:themeColor="text1"/>
        </w:rPr>
      </w:pPr>
    </w:p>
    <w:p w14:paraId="686D3411" w14:textId="77777777" w:rsidR="009C57A3" w:rsidRDefault="009C57A3" w:rsidP="00A6783B">
      <w:pPr>
        <w:pStyle w:val="Signature"/>
        <w:rPr>
          <w:color w:val="000000" w:themeColor="text1"/>
        </w:rPr>
      </w:pPr>
    </w:p>
    <w:p w14:paraId="25F61E92" w14:textId="77777777" w:rsidR="009C57A3" w:rsidRDefault="009C57A3" w:rsidP="00A6783B">
      <w:pPr>
        <w:pStyle w:val="Signature"/>
        <w:rPr>
          <w:color w:val="000000" w:themeColor="text1"/>
        </w:rPr>
      </w:pPr>
    </w:p>
    <w:p w14:paraId="7EDD96AC" w14:textId="77777777" w:rsidR="009C57A3" w:rsidRDefault="009C57A3" w:rsidP="00A6783B">
      <w:pPr>
        <w:pStyle w:val="Signature"/>
        <w:rPr>
          <w:color w:val="000000" w:themeColor="text1"/>
        </w:rPr>
      </w:pPr>
    </w:p>
    <w:p w14:paraId="54F8811A" w14:textId="77777777" w:rsidR="009C57A3" w:rsidRDefault="009C57A3" w:rsidP="00A6783B">
      <w:pPr>
        <w:pStyle w:val="Signature"/>
        <w:rPr>
          <w:color w:val="000000" w:themeColor="text1"/>
        </w:rPr>
      </w:pPr>
    </w:p>
    <w:p w14:paraId="598E11F1" w14:textId="77777777" w:rsidR="009C57A3" w:rsidRDefault="009C57A3" w:rsidP="00A6783B">
      <w:pPr>
        <w:pStyle w:val="Signature"/>
        <w:rPr>
          <w:color w:val="000000" w:themeColor="text1"/>
        </w:rPr>
      </w:pPr>
    </w:p>
    <w:p w14:paraId="23403B26" w14:textId="77777777" w:rsidR="009C57A3" w:rsidRDefault="009C57A3" w:rsidP="00A6783B">
      <w:pPr>
        <w:pStyle w:val="Signature"/>
        <w:rPr>
          <w:color w:val="000000" w:themeColor="text1"/>
        </w:rPr>
      </w:pPr>
    </w:p>
    <w:p w14:paraId="4B73AC4D" w14:textId="77777777" w:rsidR="009C57A3" w:rsidRDefault="009C57A3" w:rsidP="00A6783B">
      <w:pPr>
        <w:pStyle w:val="Signature"/>
        <w:rPr>
          <w:color w:val="000000" w:themeColor="text1"/>
        </w:rPr>
      </w:pPr>
    </w:p>
    <w:p w14:paraId="0834CF80" w14:textId="77777777" w:rsidR="009C57A3" w:rsidRDefault="009C57A3" w:rsidP="00A6783B">
      <w:pPr>
        <w:pStyle w:val="Signature"/>
        <w:rPr>
          <w:color w:val="000000" w:themeColor="text1"/>
        </w:rPr>
      </w:pPr>
    </w:p>
    <w:p w14:paraId="0E8822BD" w14:textId="77777777" w:rsidR="009C57A3" w:rsidRDefault="009C57A3" w:rsidP="00A6783B">
      <w:pPr>
        <w:pStyle w:val="Signature"/>
        <w:rPr>
          <w:color w:val="000000" w:themeColor="text1"/>
        </w:rPr>
      </w:pPr>
    </w:p>
    <w:p w14:paraId="5A8BD159" w14:textId="77777777" w:rsidR="009C57A3" w:rsidRDefault="009C57A3" w:rsidP="00A6783B">
      <w:pPr>
        <w:pStyle w:val="Signature"/>
        <w:rPr>
          <w:color w:val="000000" w:themeColor="text1"/>
        </w:rPr>
      </w:pPr>
    </w:p>
    <w:p w14:paraId="17FBA4F3" w14:textId="77777777" w:rsidR="009C57A3" w:rsidRDefault="009C57A3" w:rsidP="00A6783B">
      <w:pPr>
        <w:pStyle w:val="Signature"/>
        <w:rPr>
          <w:color w:val="000000" w:themeColor="text1"/>
        </w:rPr>
      </w:pPr>
    </w:p>
    <w:p w14:paraId="426C62F4" w14:textId="77777777" w:rsidR="009C57A3" w:rsidRDefault="009C57A3" w:rsidP="00A6783B">
      <w:pPr>
        <w:pStyle w:val="Signature"/>
        <w:rPr>
          <w:color w:val="000000" w:themeColor="text1"/>
        </w:rPr>
      </w:pPr>
    </w:p>
    <w:p w14:paraId="1AB1FAD3" w14:textId="77777777" w:rsidR="009C57A3" w:rsidRDefault="009C57A3" w:rsidP="00A6783B">
      <w:pPr>
        <w:pStyle w:val="Signature"/>
        <w:rPr>
          <w:color w:val="000000" w:themeColor="text1"/>
        </w:rPr>
      </w:pPr>
    </w:p>
    <w:p w14:paraId="71B7BFDD" w14:textId="77777777" w:rsidR="009C57A3" w:rsidRDefault="009C57A3" w:rsidP="00A6783B">
      <w:pPr>
        <w:pStyle w:val="Signature"/>
        <w:rPr>
          <w:color w:val="000000" w:themeColor="text1"/>
        </w:rPr>
      </w:pPr>
    </w:p>
    <w:p w14:paraId="41245DA1" w14:textId="77777777" w:rsidR="009C57A3" w:rsidRDefault="009C57A3" w:rsidP="00A6783B">
      <w:pPr>
        <w:pStyle w:val="Signature"/>
        <w:rPr>
          <w:color w:val="000000" w:themeColor="text1"/>
        </w:rPr>
      </w:pPr>
    </w:p>
    <w:p w14:paraId="556A243B" w14:textId="77777777" w:rsidR="009C57A3" w:rsidRDefault="009C57A3" w:rsidP="00A6783B">
      <w:pPr>
        <w:pStyle w:val="Signature"/>
        <w:rPr>
          <w:color w:val="000000" w:themeColor="text1"/>
        </w:rPr>
      </w:pPr>
    </w:p>
    <w:p w14:paraId="742E7454" w14:textId="77777777" w:rsidR="009C57A3" w:rsidRDefault="009C57A3" w:rsidP="00A6783B">
      <w:pPr>
        <w:pStyle w:val="Signature"/>
        <w:rPr>
          <w:color w:val="000000" w:themeColor="text1"/>
        </w:rPr>
      </w:pPr>
    </w:p>
    <w:p w14:paraId="510E486B" w14:textId="77777777" w:rsidR="009C57A3" w:rsidRDefault="009C57A3" w:rsidP="00A6783B">
      <w:pPr>
        <w:pStyle w:val="Signature"/>
        <w:rPr>
          <w:color w:val="000000" w:themeColor="text1"/>
        </w:rPr>
      </w:pPr>
    </w:p>
    <w:p w14:paraId="272BC74C" w14:textId="77777777" w:rsidR="009C57A3" w:rsidRDefault="009C57A3" w:rsidP="00A6783B">
      <w:pPr>
        <w:pStyle w:val="Signature"/>
        <w:rPr>
          <w:color w:val="000000" w:themeColor="text1"/>
        </w:rPr>
      </w:pPr>
    </w:p>
    <w:p w14:paraId="1F04848A" w14:textId="77777777" w:rsidR="009C57A3" w:rsidRDefault="009C57A3" w:rsidP="00172517">
      <w:pPr>
        <w:pStyle w:val="Signature"/>
        <w:rPr>
          <w:color w:val="000000" w:themeColor="text1"/>
        </w:rPr>
      </w:pPr>
    </w:p>
    <w:p w14:paraId="55612014" w14:textId="196F5BA5" w:rsidR="00F5284D" w:rsidRPr="00C55905" w:rsidRDefault="00C55905" w:rsidP="00C55905">
      <w:pPr>
        <w:pStyle w:val="Heading1"/>
      </w:pPr>
      <w:bookmarkStart w:id="0" w:name="_Toc153296993"/>
      <w:r>
        <w:lastRenderedPageBreak/>
        <w:t>T</w:t>
      </w:r>
      <w:r w:rsidR="00F5284D" w:rsidRPr="00172517">
        <w:t>he ide</w:t>
      </w:r>
      <w:bookmarkEnd w:id="0"/>
      <w:r>
        <w:t>a</w:t>
      </w:r>
    </w:p>
    <w:p w14:paraId="6F0ED3B5" w14:textId="68CBE2E2" w:rsidR="00F5284D" w:rsidRPr="00C55905" w:rsidRDefault="00F5284D" w:rsidP="00C55905">
      <w:pPr>
        <w:pStyle w:val="Style2"/>
        <w:numPr>
          <w:ilvl w:val="0"/>
          <w:numId w:val="1"/>
        </w:numPr>
        <w:ind w:left="720"/>
        <w:rPr>
          <w:rFonts w:eastAsiaTheme="minorHAnsi"/>
          <w:kern w:val="2"/>
        </w:rPr>
      </w:pPr>
      <w:r>
        <w:t xml:space="preserve">The idea originates from the desire to inspire people to learn more about </w:t>
      </w:r>
      <w:r>
        <w:t>the environment</w:t>
      </w:r>
      <w:r>
        <w:t xml:space="preserve"> by providing them with </w:t>
      </w:r>
      <w:r>
        <w:t>way to help us preserve it</w:t>
      </w:r>
      <w:r>
        <w:t>. By acknowledging this information, we aim to stimulate their motivation to learn more and make them aware of the</w:t>
      </w:r>
      <w:r>
        <w:t xml:space="preserve"> impact they have on the ecosystem.</w:t>
      </w:r>
    </w:p>
    <w:p w14:paraId="766D9842" w14:textId="0AE5686F" w:rsidR="00F5284D" w:rsidRPr="00172517" w:rsidRDefault="00F5284D" w:rsidP="00C55905">
      <w:pPr>
        <w:pStyle w:val="Heading1"/>
      </w:pPr>
      <w:bookmarkStart w:id="1" w:name="_Toc153296994"/>
      <w:r w:rsidRPr="00172517">
        <w:t>Project description</w:t>
      </w:r>
      <w:bookmarkEnd w:id="1"/>
    </w:p>
    <w:p w14:paraId="1025E6EE" w14:textId="77FD83BE" w:rsidR="00F5284D" w:rsidRDefault="00F5284D" w:rsidP="00172517">
      <w:pPr>
        <w:pStyle w:val="Style2"/>
        <w:numPr>
          <w:ilvl w:val="0"/>
          <w:numId w:val="1"/>
        </w:numPr>
        <w:ind w:left="720"/>
        <w:rPr>
          <w:rFonts w:eastAsiaTheme="minorHAnsi"/>
          <w:kern w:val="2"/>
        </w:rPr>
      </w:pPr>
      <w:r>
        <w:t xml:space="preserve">We made a site which aims to inform people about </w:t>
      </w:r>
      <w:r>
        <w:t>the environment</w:t>
      </w:r>
      <w:r>
        <w:t xml:space="preserve"> and </w:t>
      </w:r>
      <w:r>
        <w:t>provide them ways on how to help it</w:t>
      </w:r>
      <w:r>
        <w:t xml:space="preserve">. </w:t>
      </w:r>
    </w:p>
    <w:p w14:paraId="15821F4B" w14:textId="1229146C" w:rsidR="009C57A3" w:rsidRPr="00C55905" w:rsidRDefault="00F5284D" w:rsidP="00C55905">
      <w:pPr>
        <w:pStyle w:val="Style2"/>
        <w:numPr>
          <w:ilvl w:val="0"/>
          <w:numId w:val="1"/>
        </w:numPr>
        <w:ind w:left="720"/>
      </w:pPr>
      <w:r>
        <w:t>The project was developed using HTML, CSS, and JavaScript, with JavaScript written by our mentor.</w:t>
      </w:r>
    </w:p>
    <w:p w14:paraId="41F21A79" w14:textId="267266D2" w:rsidR="009C57A3" w:rsidRPr="00172517" w:rsidRDefault="009C57A3" w:rsidP="00C55905">
      <w:pPr>
        <w:pStyle w:val="Heading1"/>
      </w:pPr>
      <w:bookmarkStart w:id="2" w:name="_Toc153296995"/>
      <w:r w:rsidRPr="00172517">
        <w:t>About our team</w:t>
      </w:r>
      <w:bookmarkEnd w:id="2"/>
    </w:p>
    <w:tbl>
      <w:tblPr>
        <w:tblStyle w:val="TableGrid"/>
        <w:tblW w:w="9990" w:type="dxa"/>
        <w:tblInd w:w="445" w:type="dxa"/>
        <w:tblLook w:val="04A0" w:firstRow="1" w:lastRow="0" w:firstColumn="1" w:lastColumn="0" w:noHBand="0" w:noVBand="1"/>
      </w:tblPr>
      <w:tblGrid>
        <w:gridCol w:w="1170"/>
        <w:gridCol w:w="4230"/>
        <w:gridCol w:w="4590"/>
      </w:tblGrid>
      <w:tr w:rsidR="00172517" w14:paraId="0F1C9416" w14:textId="77777777" w:rsidTr="00C55905">
        <w:tc>
          <w:tcPr>
            <w:tcW w:w="1170" w:type="dxa"/>
          </w:tcPr>
          <w:p w14:paraId="724EFF7E" w14:textId="14FEC052" w:rsidR="00172517" w:rsidRPr="00172517" w:rsidRDefault="00172517" w:rsidP="00172517">
            <w:pPr>
              <w:spacing w:before="0" w:after="0"/>
              <w:ind w:right="0"/>
              <w:rPr>
                <w:color w:val="F49100" w:themeColor="hyperlink"/>
                <w:u w:val="single"/>
              </w:rPr>
            </w:pPr>
            <w:r>
              <w:fldChar w:fldCharType="begin"/>
            </w:r>
            <w:r>
              <w:instrText>HYPERLINK "https://www.compart.com/en/unicode/U+2116"</w:instrText>
            </w:r>
            <w:r>
              <w:fldChar w:fldCharType="separate"/>
            </w:r>
          </w:p>
          <w:p w14:paraId="7383BA61" w14:textId="1B9061B1" w:rsidR="009C57A3" w:rsidRPr="00172517" w:rsidRDefault="00172517" w:rsidP="00172517">
            <w:pPr>
              <w:pStyle w:val="Style2"/>
              <w:numPr>
                <w:ilvl w:val="0"/>
                <w:numId w:val="0"/>
              </w:numPr>
              <w:rPr>
                <w:rFonts w:eastAsiaTheme="minorHAnsi"/>
                <w:kern w:val="2"/>
                <w:sz w:val="36"/>
                <w:szCs w:val="36"/>
              </w:rPr>
            </w:pPr>
            <w:r>
              <w:fldChar w:fldCharType="end"/>
            </w:r>
            <w:r>
              <w:t xml:space="preserve"> </w:t>
            </w:r>
            <w:r w:rsidRPr="00172517">
              <w:rPr>
                <w:sz w:val="36"/>
                <w:szCs w:val="36"/>
              </w:rPr>
              <w:t>№</w:t>
            </w:r>
          </w:p>
        </w:tc>
        <w:tc>
          <w:tcPr>
            <w:tcW w:w="4230" w:type="dxa"/>
          </w:tcPr>
          <w:p w14:paraId="1F920677" w14:textId="4659299C" w:rsidR="009C57A3" w:rsidRPr="00172517" w:rsidRDefault="009C57A3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Name</w:t>
            </w:r>
          </w:p>
        </w:tc>
        <w:tc>
          <w:tcPr>
            <w:tcW w:w="4590" w:type="dxa"/>
          </w:tcPr>
          <w:p w14:paraId="400EB402" w14:textId="0A9C2B17" w:rsidR="009C57A3" w:rsidRPr="009C57A3" w:rsidRDefault="009C57A3" w:rsidP="00172517">
            <w:pPr>
              <w:pStyle w:val="Style2"/>
              <w:numPr>
                <w:ilvl w:val="0"/>
                <w:numId w:val="0"/>
              </w:numPr>
              <w:ind w:left="720"/>
              <w:rPr>
                <w:rFonts w:eastAsiaTheme="minorHAnsi"/>
                <w:kern w:val="2"/>
                <w:sz w:val="36"/>
                <w:szCs w:val="36"/>
              </w:rPr>
            </w:pPr>
            <w:r w:rsidRPr="009C57A3">
              <w:rPr>
                <w:rFonts w:eastAsiaTheme="minorHAnsi"/>
                <w:kern w:val="2"/>
                <w:sz w:val="36"/>
                <w:szCs w:val="36"/>
              </w:rPr>
              <w:t>Role</w:t>
            </w:r>
          </w:p>
        </w:tc>
      </w:tr>
      <w:tr w:rsidR="00172517" w14:paraId="6ECC9DF0" w14:textId="77777777" w:rsidTr="00C55905">
        <w:tc>
          <w:tcPr>
            <w:tcW w:w="1170" w:type="dxa"/>
          </w:tcPr>
          <w:p w14:paraId="5669BDEC" w14:textId="4D908421" w:rsidR="009C57A3" w:rsidRPr="00172517" w:rsidRDefault="00172517" w:rsidP="00172517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1</w:t>
            </w:r>
          </w:p>
        </w:tc>
        <w:tc>
          <w:tcPr>
            <w:tcW w:w="4230" w:type="dxa"/>
          </w:tcPr>
          <w:p w14:paraId="31A7EDD6" w14:textId="3AF72ECB" w:rsidR="009C57A3" w:rsidRPr="00172517" w:rsidRDefault="009C57A3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Nedyalko Libchev</w:t>
            </w:r>
          </w:p>
        </w:tc>
        <w:tc>
          <w:tcPr>
            <w:tcW w:w="4590" w:type="dxa"/>
          </w:tcPr>
          <w:p w14:paraId="125C0230" w14:textId="6B4758CE" w:rsidR="009C57A3" w:rsidRPr="009C57A3" w:rsidRDefault="009C57A3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9C57A3">
              <w:rPr>
                <w:rFonts w:eastAsiaTheme="minorHAnsi"/>
                <w:kern w:val="2"/>
                <w:sz w:val="36"/>
                <w:szCs w:val="36"/>
              </w:rPr>
              <w:t>Scrum Trainer</w:t>
            </w:r>
          </w:p>
        </w:tc>
      </w:tr>
      <w:tr w:rsidR="00172517" w14:paraId="43ADABD5" w14:textId="77777777" w:rsidTr="00C55905">
        <w:trPr>
          <w:trHeight w:val="755"/>
        </w:trPr>
        <w:tc>
          <w:tcPr>
            <w:tcW w:w="1170" w:type="dxa"/>
          </w:tcPr>
          <w:p w14:paraId="3AD3EA5D" w14:textId="7CDC7D6C" w:rsidR="009C57A3" w:rsidRPr="00172517" w:rsidRDefault="00172517" w:rsidP="00172517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2</w:t>
            </w:r>
          </w:p>
        </w:tc>
        <w:tc>
          <w:tcPr>
            <w:tcW w:w="4230" w:type="dxa"/>
          </w:tcPr>
          <w:p w14:paraId="6ED2B418" w14:textId="49A91D1C" w:rsidR="009C57A3" w:rsidRPr="00172517" w:rsidRDefault="009C57A3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Simeon Stefanov</w:t>
            </w:r>
          </w:p>
        </w:tc>
        <w:tc>
          <w:tcPr>
            <w:tcW w:w="4590" w:type="dxa"/>
          </w:tcPr>
          <w:p w14:paraId="2453F368" w14:textId="3B75D403" w:rsidR="009C57A3" w:rsidRPr="00172517" w:rsidRDefault="00172517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>
              <w:rPr>
                <w:rFonts w:eastAsiaTheme="minorHAnsi"/>
                <w:kern w:val="2"/>
                <w:sz w:val="36"/>
                <w:szCs w:val="36"/>
              </w:rPr>
              <w:t>Front-end developer</w:t>
            </w:r>
          </w:p>
        </w:tc>
      </w:tr>
      <w:tr w:rsidR="00172517" w14:paraId="168A1A3F" w14:textId="77777777" w:rsidTr="00C55905">
        <w:tc>
          <w:tcPr>
            <w:tcW w:w="1170" w:type="dxa"/>
          </w:tcPr>
          <w:p w14:paraId="78A5D60E" w14:textId="31C492AB" w:rsidR="009C57A3" w:rsidRPr="00172517" w:rsidRDefault="00172517" w:rsidP="00172517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3</w:t>
            </w:r>
          </w:p>
        </w:tc>
        <w:tc>
          <w:tcPr>
            <w:tcW w:w="4230" w:type="dxa"/>
          </w:tcPr>
          <w:p w14:paraId="0D11C276" w14:textId="7EAFCE19" w:rsidR="00172517" w:rsidRPr="00172517" w:rsidRDefault="00172517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Nikolay Kulov</w:t>
            </w:r>
          </w:p>
        </w:tc>
        <w:tc>
          <w:tcPr>
            <w:tcW w:w="4590" w:type="dxa"/>
          </w:tcPr>
          <w:p w14:paraId="7D5DE794" w14:textId="3EA210E7" w:rsidR="009C57A3" w:rsidRPr="00172517" w:rsidRDefault="00172517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Front-end developer</w:t>
            </w:r>
          </w:p>
        </w:tc>
      </w:tr>
      <w:tr w:rsidR="00172517" w14:paraId="62CCC670" w14:textId="77777777" w:rsidTr="00C55905">
        <w:trPr>
          <w:trHeight w:val="611"/>
        </w:trPr>
        <w:tc>
          <w:tcPr>
            <w:tcW w:w="1170" w:type="dxa"/>
          </w:tcPr>
          <w:p w14:paraId="4B1D9191" w14:textId="5D3B7C77" w:rsidR="009C57A3" w:rsidRPr="00172517" w:rsidRDefault="00172517" w:rsidP="00172517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4</w:t>
            </w:r>
          </w:p>
        </w:tc>
        <w:tc>
          <w:tcPr>
            <w:tcW w:w="4230" w:type="dxa"/>
          </w:tcPr>
          <w:p w14:paraId="486647BC" w14:textId="301091D2" w:rsidR="009C57A3" w:rsidRPr="00172517" w:rsidRDefault="00172517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Stefan Dimitrov</w:t>
            </w:r>
          </w:p>
        </w:tc>
        <w:tc>
          <w:tcPr>
            <w:tcW w:w="4590" w:type="dxa"/>
          </w:tcPr>
          <w:p w14:paraId="16DACBE5" w14:textId="49A87B9E" w:rsidR="009C57A3" w:rsidRPr="00172517" w:rsidRDefault="00172517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Designer</w:t>
            </w:r>
          </w:p>
        </w:tc>
      </w:tr>
      <w:tr w:rsidR="00172517" w14:paraId="7458FAF4" w14:textId="77777777" w:rsidTr="00C55905">
        <w:tc>
          <w:tcPr>
            <w:tcW w:w="1170" w:type="dxa"/>
          </w:tcPr>
          <w:p w14:paraId="64E5A402" w14:textId="4E22D2F9" w:rsidR="009C57A3" w:rsidRPr="00172517" w:rsidRDefault="00172517" w:rsidP="00172517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5</w:t>
            </w:r>
          </w:p>
        </w:tc>
        <w:tc>
          <w:tcPr>
            <w:tcW w:w="4230" w:type="dxa"/>
          </w:tcPr>
          <w:p w14:paraId="58D1BB17" w14:textId="459F1969" w:rsidR="009C57A3" w:rsidRPr="00172517" w:rsidRDefault="00172517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Vanesa Kurdzeva</w:t>
            </w:r>
          </w:p>
        </w:tc>
        <w:tc>
          <w:tcPr>
            <w:tcW w:w="4590" w:type="dxa"/>
          </w:tcPr>
          <w:p w14:paraId="01033D72" w14:textId="729ADACB" w:rsidR="009C57A3" w:rsidRPr="00172517" w:rsidRDefault="00172517" w:rsidP="00C55905">
            <w:pPr>
              <w:pStyle w:val="Style2"/>
              <w:numPr>
                <w:ilvl w:val="0"/>
                <w:numId w:val="0"/>
              </w:numPr>
              <w:ind w:left="720" w:hanging="360"/>
              <w:rPr>
                <w:rFonts w:eastAsiaTheme="minorHAnsi"/>
                <w:kern w:val="2"/>
                <w:sz w:val="36"/>
                <w:szCs w:val="36"/>
              </w:rPr>
            </w:pPr>
            <w:r w:rsidRPr="00172517">
              <w:rPr>
                <w:rFonts w:eastAsiaTheme="minorHAnsi"/>
                <w:kern w:val="2"/>
                <w:sz w:val="36"/>
                <w:szCs w:val="36"/>
              </w:rPr>
              <w:t>Mentor</w:t>
            </w:r>
          </w:p>
        </w:tc>
      </w:tr>
    </w:tbl>
    <w:p w14:paraId="275AB3E0" w14:textId="77777777" w:rsidR="00C55905" w:rsidRDefault="00C55905" w:rsidP="00C55905">
      <w:pPr>
        <w:pStyle w:val="Heading1"/>
        <w:ind w:left="0"/>
        <w:rPr>
          <w:rStyle w:val="Heading1Char"/>
          <w:sz w:val="44"/>
          <w:szCs w:val="44"/>
        </w:rPr>
      </w:pPr>
      <w:bookmarkStart w:id="3" w:name="_Toc153296996"/>
    </w:p>
    <w:p w14:paraId="473D24A5" w14:textId="77777777" w:rsidR="00C55905" w:rsidRDefault="00C55905" w:rsidP="00C55905">
      <w:pPr>
        <w:pStyle w:val="Heading1"/>
        <w:rPr>
          <w:rStyle w:val="Heading1Char"/>
          <w:sz w:val="44"/>
          <w:szCs w:val="44"/>
        </w:rPr>
      </w:pPr>
    </w:p>
    <w:p w14:paraId="70B0E362" w14:textId="5DB36BD8" w:rsidR="00172517" w:rsidRPr="00C55905" w:rsidRDefault="00172517" w:rsidP="00C55905">
      <w:pPr>
        <w:pStyle w:val="Heading1"/>
        <w:rPr>
          <w:rFonts w:eastAsiaTheme="minorHAnsi"/>
          <w:kern w:val="2"/>
        </w:rPr>
      </w:pPr>
      <w:r w:rsidRPr="00C55905">
        <w:rPr>
          <w:rStyle w:val="Heading1Char"/>
          <w:sz w:val="44"/>
          <w:szCs w:val="44"/>
        </w:rPr>
        <w:t>What did everyone do in this</w:t>
      </w:r>
      <w:r w:rsidR="00C55905">
        <w:rPr>
          <w:rStyle w:val="Heading1Char"/>
          <w:sz w:val="44"/>
          <w:szCs w:val="44"/>
        </w:rPr>
        <w:t xml:space="preserve"> </w:t>
      </w:r>
      <w:r w:rsidRPr="00C55905">
        <w:rPr>
          <w:rStyle w:val="Heading1Char"/>
          <w:sz w:val="44"/>
          <w:szCs w:val="44"/>
        </w:rPr>
        <w:t>project</w:t>
      </w:r>
      <w:bookmarkEnd w:id="3"/>
      <w:r w:rsidRPr="00C55905">
        <w:rPr>
          <w:rFonts w:eastAsiaTheme="minorHAnsi"/>
          <w:kern w:val="2"/>
        </w:rPr>
        <w:t>?</w:t>
      </w:r>
    </w:p>
    <w:p w14:paraId="781F1FF1" w14:textId="65016D55" w:rsidR="00172517" w:rsidRPr="00172517" w:rsidRDefault="00172517" w:rsidP="00172517">
      <w:pPr>
        <w:pStyle w:val="Style2"/>
        <w:numPr>
          <w:ilvl w:val="0"/>
          <w:numId w:val="2"/>
        </w:numPr>
      </w:pPr>
      <w:r>
        <w:t>Nedyalko</w:t>
      </w:r>
      <w:r w:rsidRPr="00172517">
        <w:t xml:space="preserve"> took care of the collection and the organization of the team</w:t>
      </w:r>
      <w:r>
        <w:t xml:space="preserve"> and</w:t>
      </w:r>
      <w:r w:rsidRPr="00172517">
        <w:t xml:space="preserve"> the distribution of roles in it. Made the presentation and the documentations.</w:t>
      </w:r>
    </w:p>
    <w:p w14:paraId="5D194C12" w14:textId="03F27BD7" w:rsidR="00172517" w:rsidRPr="00172517" w:rsidRDefault="00172517" w:rsidP="00172517">
      <w:pPr>
        <w:pStyle w:val="Style2"/>
        <w:numPr>
          <w:ilvl w:val="0"/>
          <w:numId w:val="2"/>
        </w:numPr>
      </w:pPr>
      <w:r>
        <w:t>Nikolay</w:t>
      </w:r>
      <w:r w:rsidRPr="00172517">
        <w:t xml:space="preserve"> did the site structure, the HTML code</w:t>
      </w:r>
      <w:r>
        <w:t xml:space="preserve"> and the CSS code</w:t>
      </w:r>
      <w:r w:rsidRPr="00172517">
        <w:t xml:space="preserve"> and helped with the design.</w:t>
      </w:r>
    </w:p>
    <w:p w14:paraId="0796A2AB" w14:textId="4ED0641E" w:rsidR="00172517" w:rsidRPr="00172517" w:rsidRDefault="00172517" w:rsidP="00172517">
      <w:pPr>
        <w:pStyle w:val="Style2"/>
        <w:numPr>
          <w:ilvl w:val="0"/>
          <w:numId w:val="2"/>
        </w:numPr>
      </w:pPr>
      <w:r>
        <w:t>Simeon</w:t>
      </w:r>
      <w:r w:rsidRPr="00172517">
        <w:t xml:space="preserve"> did the site structure, the HTML code</w:t>
      </w:r>
      <w:r>
        <w:t xml:space="preserve"> and the CSS code</w:t>
      </w:r>
      <w:r w:rsidRPr="00172517">
        <w:t xml:space="preserve"> and helped with the design.</w:t>
      </w:r>
    </w:p>
    <w:p w14:paraId="3C47B775" w14:textId="2B68B703" w:rsidR="00172517" w:rsidRPr="00172517" w:rsidRDefault="00172517" w:rsidP="00172517">
      <w:pPr>
        <w:pStyle w:val="Style2"/>
        <w:numPr>
          <w:ilvl w:val="0"/>
          <w:numId w:val="2"/>
        </w:numPr>
      </w:pPr>
      <w:r>
        <w:t xml:space="preserve">Stefan </w:t>
      </w:r>
      <w:r w:rsidRPr="00172517">
        <w:t>made sure the site looked neat and clean by coming up with the design, choosing the color palette and the look</w:t>
      </w:r>
      <w:r>
        <w:t xml:space="preserve"> and making the logo</w:t>
      </w:r>
      <w:r w:rsidRPr="00172517">
        <w:t>.</w:t>
      </w:r>
    </w:p>
    <w:p w14:paraId="765C1F00" w14:textId="77777777" w:rsidR="00F5284D" w:rsidRDefault="00F5284D" w:rsidP="00172517">
      <w:pPr>
        <w:pStyle w:val="Signature"/>
        <w:rPr>
          <w:color w:val="000000" w:themeColor="text1"/>
        </w:rPr>
      </w:pPr>
    </w:p>
    <w:p w14:paraId="6BF716D0" w14:textId="77777777" w:rsidR="00F5284D" w:rsidRDefault="00F5284D" w:rsidP="00A6783B">
      <w:pPr>
        <w:pStyle w:val="Signature"/>
        <w:rPr>
          <w:color w:val="000000" w:themeColor="text1"/>
        </w:rPr>
      </w:pPr>
    </w:p>
    <w:p w14:paraId="1F525E82" w14:textId="77777777" w:rsidR="00F5284D" w:rsidRDefault="00F5284D" w:rsidP="00A6783B">
      <w:pPr>
        <w:pStyle w:val="Signature"/>
        <w:rPr>
          <w:color w:val="000000" w:themeColor="text1"/>
        </w:rPr>
      </w:pPr>
    </w:p>
    <w:p w14:paraId="4598FC3F" w14:textId="77777777" w:rsidR="00F5284D" w:rsidRDefault="00F5284D" w:rsidP="00A6783B">
      <w:pPr>
        <w:pStyle w:val="Signature"/>
        <w:rPr>
          <w:color w:val="000000" w:themeColor="text1"/>
        </w:rPr>
      </w:pPr>
    </w:p>
    <w:p w14:paraId="5B115EA1" w14:textId="77777777" w:rsidR="00F5284D" w:rsidRDefault="00F5284D" w:rsidP="00A6783B">
      <w:pPr>
        <w:pStyle w:val="Signature"/>
        <w:rPr>
          <w:color w:val="000000" w:themeColor="text1"/>
        </w:rPr>
      </w:pPr>
    </w:p>
    <w:p w14:paraId="6E1C751A" w14:textId="77777777" w:rsidR="00F5284D" w:rsidRDefault="00F5284D" w:rsidP="00A6783B">
      <w:pPr>
        <w:pStyle w:val="Signature"/>
        <w:rPr>
          <w:color w:val="000000" w:themeColor="text1"/>
        </w:rPr>
      </w:pPr>
    </w:p>
    <w:p w14:paraId="31733D56" w14:textId="77777777" w:rsidR="00F5284D" w:rsidRDefault="00F5284D" w:rsidP="00A6783B">
      <w:pPr>
        <w:pStyle w:val="Signature"/>
        <w:rPr>
          <w:color w:val="000000" w:themeColor="text1"/>
        </w:rPr>
      </w:pPr>
    </w:p>
    <w:p w14:paraId="2C60CED1" w14:textId="77777777" w:rsidR="00F5284D" w:rsidRDefault="00F5284D" w:rsidP="00A6783B">
      <w:pPr>
        <w:pStyle w:val="Signature"/>
        <w:rPr>
          <w:color w:val="000000" w:themeColor="text1"/>
        </w:rPr>
      </w:pPr>
    </w:p>
    <w:p w14:paraId="07A490ED" w14:textId="77777777" w:rsidR="00F5284D" w:rsidRDefault="00F5284D" w:rsidP="00A6783B">
      <w:pPr>
        <w:pStyle w:val="Signature"/>
        <w:rPr>
          <w:color w:val="000000" w:themeColor="text1"/>
        </w:rPr>
      </w:pPr>
    </w:p>
    <w:p w14:paraId="12E87D7B" w14:textId="77777777" w:rsidR="00F5284D" w:rsidRDefault="00F5284D" w:rsidP="00A6783B">
      <w:pPr>
        <w:pStyle w:val="Signature"/>
        <w:rPr>
          <w:color w:val="000000" w:themeColor="text1"/>
        </w:rPr>
      </w:pPr>
    </w:p>
    <w:p w14:paraId="572FB3D0" w14:textId="77777777" w:rsidR="00F5284D" w:rsidRDefault="00F5284D" w:rsidP="00A6783B">
      <w:pPr>
        <w:pStyle w:val="Signature"/>
        <w:rPr>
          <w:color w:val="000000" w:themeColor="text1"/>
        </w:rPr>
      </w:pPr>
    </w:p>
    <w:p w14:paraId="3B2DA032" w14:textId="77777777" w:rsidR="00F5284D" w:rsidRDefault="00F5284D" w:rsidP="00A6783B">
      <w:pPr>
        <w:pStyle w:val="Signature"/>
        <w:rPr>
          <w:color w:val="000000" w:themeColor="text1"/>
        </w:rPr>
      </w:pPr>
    </w:p>
    <w:p w14:paraId="79F56CBE" w14:textId="77777777" w:rsidR="00F5284D" w:rsidRDefault="00F5284D" w:rsidP="00A6783B">
      <w:pPr>
        <w:pStyle w:val="Signature"/>
        <w:rPr>
          <w:color w:val="000000" w:themeColor="text1"/>
        </w:rPr>
      </w:pPr>
    </w:p>
    <w:p w14:paraId="2698CEAF" w14:textId="77777777" w:rsidR="00F5284D" w:rsidRDefault="00F5284D" w:rsidP="00A6783B">
      <w:pPr>
        <w:pStyle w:val="Signature"/>
        <w:rPr>
          <w:color w:val="000000" w:themeColor="text1"/>
        </w:rPr>
      </w:pPr>
    </w:p>
    <w:p w14:paraId="108D2E98" w14:textId="77777777" w:rsidR="00F5284D" w:rsidRDefault="00F5284D" w:rsidP="00A6783B">
      <w:pPr>
        <w:pStyle w:val="Signature"/>
        <w:rPr>
          <w:color w:val="000000" w:themeColor="text1"/>
        </w:rPr>
      </w:pPr>
    </w:p>
    <w:p w14:paraId="48FE36ED" w14:textId="77777777" w:rsidR="00F5284D" w:rsidRDefault="00F5284D" w:rsidP="00A6783B">
      <w:pPr>
        <w:pStyle w:val="Signature"/>
        <w:rPr>
          <w:color w:val="000000" w:themeColor="text1"/>
        </w:rPr>
      </w:pPr>
    </w:p>
    <w:p w14:paraId="7428F3C6" w14:textId="77777777" w:rsidR="00F5284D" w:rsidRDefault="00F5284D" w:rsidP="00A6783B">
      <w:pPr>
        <w:pStyle w:val="Signature"/>
        <w:rPr>
          <w:color w:val="000000" w:themeColor="text1"/>
        </w:rPr>
      </w:pPr>
    </w:p>
    <w:p w14:paraId="0BC20FDD" w14:textId="77777777" w:rsidR="00F5284D" w:rsidRDefault="00F5284D" w:rsidP="00A6783B">
      <w:pPr>
        <w:pStyle w:val="Signature"/>
        <w:rPr>
          <w:color w:val="000000" w:themeColor="text1"/>
        </w:rPr>
      </w:pPr>
    </w:p>
    <w:p w14:paraId="79655D16" w14:textId="77777777" w:rsidR="00F5284D" w:rsidRDefault="00F5284D" w:rsidP="00A6783B">
      <w:pPr>
        <w:pStyle w:val="Signature"/>
        <w:rPr>
          <w:color w:val="000000" w:themeColor="text1"/>
        </w:rPr>
      </w:pPr>
    </w:p>
    <w:p w14:paraId="636A5DA3" w14:textId="77777777" w:rsidR="00F5284D" w:rsidRDefault="00F5284D" w:rsidP="00A6783B">
      <w:pPr>
        <w:pStyle w:val="Signature"/>
        <w:rPr>
          <w:color w:val="000000" w:themeColor="text1"/>
        </w:rPr>
      </w:pPr>
    </w:p>
    <w:p w14:paraId="7BE4B180" w14:textId="77777777" w:rsidR="00F5284D" w:rsidRPr="0041428F" w:rsidRDefault="00F5284D" w:rsidP="00A6783B">
      <w:pPr>
        <w:pStyle w:val="Signature"/>
        <w:rPr>
          <w:color w:val="000000" w:themeColor="text1"/>
        </w:rPr>
      </w:pPr>
    </w:p>
    <w:sectPr w:rsidR="00F5284D" w:rsidRPr="0041428F" w:rsidSect="00F5284D">
      <w:footerReference w:type="default" r:id="rId12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C595" w14:textId="77777777" w:rsidR="00A01BB7" w:rsidRDefault="00A01BB7" w:rsidP="00A66B18">
      <w:pPr>
        <w:spacing w:before="0" w:after="0"/>
      </w:pPr>
      <w:r>
        <w:separator/>
      </w:r>
    </w:p>
  </w:endnote>
  <w:endnote w:type="continuationSeparator" w:id="0">
    <w:p w14:paraId="60715709" w14:textId="77777777" w:rsidR="00A01BB7" w:rsidRDefault="00A01BB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DCDC" w14:textId="13753209" w:rsidR="00F5284D" w:rsidRDefault="00F5284D" w:rsidP="00F5284D">
    <w:pPr>
      <w:pStyle w:val="Footer"/>
    </w:pPr>
    <w:r>
      <w:t xml:space="preserve">                                                                     Page </w:t>
    </w:r>
    <w:r w:rsidR="009C57A3">
      <w:t>2</w:t>
    </w:r>
  </w:p>
  <w:p w14:paraId="51F28210" w14:textId="77777777" w:rsidR="00F5284D" w:rsidRDefault="00F5284D">
    <w:pPr>
      <w:pStyle w:val="Footer"/>
    </w:pPr>
  </w:p>
  <w:p w14:paraId="22E0787D" w14:textId="77777777" w:rsidR="00F5284D" w:rsidRDefault="00F52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4579" w14:textId="77777777" w:rsidR="00A01BB7" w:rsidRDefault="00A01BB7" w:rsidP="00A66B18">
      <w:pPr>
        <w:spacing w:before="0" w:after="0"/>
      </w:pPr>
      <w:r>
        <w:separator/>
      </w:r>
    </w:p>
  </w:footnote>
  <w:footnote w:type="continuationSeparator" w:id="0">
    <w:p w14:paraId="4CDD428E" w14:textId="77777777" w:rsidR="00A01BB7" w:rsidRDefault="00A01BB7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218"/>
    <w:multiLevelType w:val="hybridMultilevel"/>
    <w:tmpl w:val="63564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FE7C24"/>
    <w:multiLevelType w:val="hybridMultilevel"/>
    <w:tmpl w:val="EE5E48A8"/>
    <w:lvl w:ilvl="0" w:tplc="EC74E60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13C092A"/>
    <w:multiLevelType w:val="hybridMultilevel"/>
    <w:tmpl w:val="B576FED2"/>
    <w:lvl w:ilvl="0" w:tplc="DAC2C938">
      <w:start w:val="1"/>
      <w:numFmt w:val="bullet"/>
      <w:pStyle w:val="Style2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562927">
    <w:abstractNumId w:val="1"/>
  </w:num>
  <w:num w:numId="2" w16cid:durableId="17967498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92203119">
    <w:abstractNumId w:val="0"/>
  </w:num>
  <w:num w:numId="4" w16cid:durableId="178776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C5"/>
    <w:rsid w:val="00083BAA"/>
    <w:rsid w:val="0010680C"/>
    <w:rsid w:val="00152B0B"/>
    <w:rsid w:val="00172517"/>
    <w:rsid w:val="001766D6"/>
    <w:rsid w:val="00192419"/>
    <w:rsid w:val="001C270D"/>
    <w:rsid w:val="001E2320"/>
    <w:rsid w:val="002009C5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9C57A3"/>
    <w:rsid w:val="00A01BB7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55905"/>
    <w:rsid w:val="00C701F7"/>
    <w:rsid w:val="00C70786"/>
    <w:rsid w:val="00D10958"/>
    <w:rsid w:val="00D66593"/>
    <w:rsid w:val="00DE6DA2"/>
    <w:rsid w:val="00DF2D30"/>
    <w:rsid w:val="00E4786A"/>
    <w:rsid w:val="00E55D74"/>
    <w:rsid w:val="00E64237"/>
    <w:rsid w:val="00E6540C"/>
    <w:rsid w:val="00E81E2A"/>
    <w:rsid w:val="00EE0952"/>
    <w:rsid w:val="00F5284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033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C55905"/>
    <w:pPr>
      <w:spacing w:before="0"/>
      <w:contextualSpacing/>
      <w:outlineLvl w:val="0"/>
    </w:pPr>
    <w:rPr>
      <w:rFonts w:ascii="Arial" w:eastAsiaTheme="majorEastAsia" w:hAnsi="Arial" w:cstheme="majorBidi"/>
      <w:color w:val="000000" w:themeColor="text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251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C55905"/>
    <w:rPr>
      <w:rFonts w:ascii="Arial" w:eastAsiaTheme="majorEastAsia" w:hAnsi="Arial" w:cstheme="majorBidi"/>
      <w:color w:val="000000" w:themeColor="text1"/>
      <w:kern w:val="20"/>
      <w:sz w:val="48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E64237"/>
    <w:rPr>
      <w:color w:val="F491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64237"/>
    <w:pPr>
      <w:spacing w:before="0" w:after="100" w:line="276" w:lineRule="auto"/>
      <w:ind w:left="0" w:right="0"/>
    </w:pPr>
    <w:rPr>
      <w:color w:val="auto"/>
      <w:kern w:val="2"/>
      <w:sz w:val="22"/>
      <w:szCs w:val="22"/>
      <w:lang w:val="bg-BG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E64237"/>
    <w:pPr>
      <w:keepNext/>
      <w:keepLines/>
      <w:spacing w:before="240" w:after="0" w:line="276" w:lineRule="auto"/>
      <w:ind w:left="0" w:right="0"/>
      <w:contextualSpacing w:val="0"/>
      <w:outlineLvl w:val="9"/>
    </w:pPr>
    <w:rPr>
      <w:caps/>
      <w:kern w:val="2"/>
      <w:sz w:val="32"/>
      <w:szCs w:val="32"/>
      <w:lang w:val="bg-BG" w:eastAsia="en-US"/>
      <w14:ligatures w14:val="standardContextual"/>
    </w:rPr>
  </w:style>
  <w:style w:type="paragraph" w:styleId="NoSpacing">
    <w:name w:val="No Spacing"/>
    <w:uiPriority w:val="1"/>
    <w:qFormat/>
    <w:rsid w:val="00F5284D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character" w:customStyle="1" w:styleId="Style2Char">
    <w:name w:val="Style2 Char"/>
    <w:basedOn w:val="DefaultParagraphFont"/>
    <w:link w:val="Style2"/>
    <w:locked/>
    <w:rsid w:val="00F5284D"/>
    <w:rPr>
      <w:rFonts w:ascii="Arial" w:hAnsi="Arial" w:cs="Arial"/>
      <w:sz w:val="28"/>
    </w:rPr>
  </w:style>
  <w:style w:type="paragraph" w:customStyle="1" w:styleId="Style2">
    <w:name w:val="Style2"/>
    <w:basedOn w:val="ListParagraph"/>
    <w:link w:val="Style2Char"/>
    <w:qFormat/>
    <w:rsid w:val="00F5284D"/>
    <w:pPr>
      <w:numPr>
        <w:numId w:val="4"/>
      </w:numPr>
      <w:spacing w:before="0" w:after="160" w:line="360" w:lineRule="auto"/>
      <w:ind w:right="0"/>
    </w:pPr>
    <w:rPr>
      <w:rFonts w:ascii="Arial" w:eastAsiaTheme="minorEastAsia" w:hAnsi="Arial" w:cs="Arial"/>
      <w:color w:val="auto"/>
      <w:kern w:val="0"/>
      <w:sz w:val="28"/>
      <w:szCs w:val="24"/>
    </w:rPr>
  </w:style>
  <w:style w:type="paragraph" w:styleId="ListParagraph">
    <w:name w:val="List Paragraph"/>
    <w:basedOn w:val="Normal"/>
    <w:uiPriority w:val="34"/>
    <w:semiHidden/>
    <w:rsid w:val="00F5284D"/>
    <w:pPr>
      <w:contextualSpacing/>
    </w:pPr>
  </w:style>
  <w:style w:type="character" w:customStyle="1" w:styleId="Style1Char">
    <w:name w:val="Style1 Char"/>
    <w:basedOn w:val="DefaultParagraphFont"/>
    <w:link w:val="Style1"/>
    <w:locked/>
    <w:rsid w:val="00F5284D"/>
    <w:rPr>
      <w:rFonts w:ascii="Arial" w:hAnsi="Arial" w:cs="Arial"/>
      <w:color w:val="6C3304"/>
      <w:sz w:val="44"/>
      <w:szCs w:val="44"/>
    </w:rPr>
  </w:style>
  <w:style w:type="paragraph" w:customStyle="1" w:styleId="Style1">
    <w:name w:val="Style1"/>
    <w:basedOn w:val="Normal"/>
    <w:link w:val="Style1Char"/>
    <w:qFormat/>
    <w:rsid w:val="00F5284D"/>
    <w:pPr>
      <w:spacing w:before="0" w:after="200" w:line="360" w:lineRule="auto"/>
      <w:ind w:left="0" w:right="0"/>
      <w:outlineLvl w:val="0"/>
    </w:pPr>
    <w:rPr>
      <w:rFonts w:ascii="Arial" w:eastAsiaTheme="minorEastAsia" w:hAnsi="Arial" w:cs="Arial"/>
      <w:color w:val="6C3304"/>
      <w:kern w:val="0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C57A3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C5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72517"/>
    <w:rPr>
      <w:rFonts w:ascii="Times New Roman" w:eastAsia="Times New Roman" w:hAnsi="Times New Roman" w:cs="Times New Roman"/>
      <w:b/>
      <w:bCs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587C9DE-FEB4-44F9-9AA2-C731A2DCF50B%7d\%7bF7E649D0-FD5D-48CC-8BC0-5D95505297B7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8753BA-59C9-464A-8BCC-55AE6DA9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{F7E649D0-FD5D-48CC-8BC0-5D95505297B7}tf56348247_win32</Template>
  <TotalTime>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2023-12-11T18:27:00Z</dcterms:created>
  <dcterms:modified xsi:type="dcterms:W3CDTF">2023-12-12T16:12:00Z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